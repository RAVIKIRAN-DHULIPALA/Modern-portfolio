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B5CAF" w:rsidRPr="00D3213C" w:rsidRDefault="00CF6C4B" w:rsidP="008E4A62">
      <w:r w:rsidRPr="00D3213C">
        <w:rPr>
          <w:rStyle w:val="Strong"/>
        </w:rPr>
        <w:t>DHULIPALA RAVI KIRAN</w:t>
      </w:r>
      <w:r w:rsidR="00EB5CAF" w:rsidRPr="00D3213C">
        <w:rPr>
          <w:rFonts w:eastAsia="Tahoma"/>
        </w:rPr>
        <w:t xml:space="preserve">                                                  </w:t>
      </w:r>
      <w:r w:rsidR="008E4A62">
        <w:rPr>
          <w:rFonts w:eastAsia="Tahoma"/>
        </w:rPr>
        <w:tab/>
        <w:t xml:space="preserve"> </w:t>
      </w:r>
      <w:r w:rsidR="008E4A62">
        <w:rPr>
          <w:b/>
          <w:bCs/>
          <w:lang w:val="fr-FR"/>
        </w:rPr>
        <w:t>Phone</w:t>
      </w:r>
      <w:r w:rsidR="008E4A62" w:rsidRPr="00D3213C">
        <w:rPr>
          <w:b/>
          <w:bCs/>
          <w:lang w:val="fr-FR"/>
        </w:rPr>
        <w:t>:</w:t>
      </w:r>
      <w:r w:rsidR="00AC0FA5">
        <w:rPr>
          <w:lang w:val="fr-FR"/>
        </w:rPr>
        <w:t xml:space="preserve"> +91 7382443733 </w:t>
      </w:r>
      <w:r w:rsidR="008E4A62" w:rsidRPr="00D3213C">
        <w:rPr>
          <w:lang w:val="fr-FR"/>
        </w:rPr>
        <w:t xml:space="preserve">          </w:t>
      </w:r>
    </w:p>
    <w:p w:rsidR="00EB5CAF" w:rsidRPr="00D3213C" w:rsidRDefault="00EB5CAF">
      <w:pPr>
        <w:jc w:val="center"/>
      </w:pPr>
      <w:r w:rsidRPr="00D3213C">
        <w:rPr>
          <w:rFonts w:eastAsia="Tahoma"/>
          <w:b/>
          <w:lang w:val="fr-FR"/>
        </w:rPr>
        <w:t xml:space="preserve">                                                                                  </w:t>
      </w:r>
    </w:p>
    <w:p w:rsidR="00CF6C4B" w:rsidRDefault="008E4A62">
      <w:pPr>
        <w:rPr>
          <w:bCs/>
        </w:rPr>
      </w:pPr>
      <w:proofErr w:type="gramStart"/>
      <w:r>
        <w:rPr>
          <w:b/>
        </w:rPr>
        <w:t>e</w:t>
      </w:r>
      <w:r w:rsidR="00EB5CAF" w:rsidRPr="00D3213C">
        <w:rPr>
          <w:b/>
        </w:rPr>
        <w:t>mail</w:t>
      </w:r>
      <w:proofErr w:type="gramEnd"/>
      <w:r w:rsidR="00EB5CAF" w:rsidRPr="00D3213C">
        <w:rPr>
          <w:b/>
        </w:rPr>
        <w:t xml:space="preserve">: </w:t>
      </w:r>
      <w:hyperlink r:id="rId7" w:history="1">
        <w:r w:rsidR="007A1591" w:rsidRPr="005B193E">
          <w:rPr>
            <w:rStyle w:val="Hyperlink"/>
            <w:bCs/>
          </w:rPr>
          <w:t>ravikirandhulipala57@gmail.com</w:t>
        </w:r>
      </w:hyperlink>
      <w:r w:rsidR="00D75EF4" w:rsidRPr="00D3213C">
        <w:rPr>
          <w:bCs/>
        </w:rPr>
        <w:tab/>
      </w:r>
      <w:r w:rsidR="00D75EF4" w:rsidRPr="00D3213C">
        <w:rPr>
          <w:bCs/>
        </w:rPr>
        <w:tab/>
      </w:r>
      <w:r w:rsidR="00D75EF4" w:rsidRPr="00D3213C">
        <w:rPr>
          <w:bCs/>
        </w:rPr>
        <w:tab/>
      </w:r>
      <w:r w:rsidR="007A1591">
        <w:rPr>
          <w:bCs/>
        </w:rPr>
        <w:tab/>
      </w:r>
      <w:r w:rsidR="00D75EF4" w:rsidRPr="00D3213C">
        <w:rPr>
          <w:b/>
        </w:rPr>
        <w:t>Website:</w:t>
      </w:r>
      <w:r w:rsidR="00D75EF4" w:rsidRPr="00D3213C">
        <w:rPr>
          <w:bCs/>
        </w:rPr>
        <w:t xml:space="preserve"> </w:t>
      </w:r>
      <w:hyperlink r:id="rId8" w:history="1">
        <w:r w:rsidR="00D3213C" w:rsidRPr="00783284">
          <w:rPr>
            <w:rStyle w:val="Hyperlink"/>
            <w:bCs/>
          </w:rPr>
          <w:t>www.ravikirandhulipala.com</w:t>
        </w:r>
      </w:hyperlink>
    </w:p>
    <w:p w:rsidR="00D3213C" w:rsidRPr="00D3213C" w:rsidRDefault="00D3213C">
      <w:pPr>
        <w:rPr>
          <w:bCs/>
        </w:rPr>
      </w:pPr>
    </w:p>
    <w:p w:rsidR="00EB5CAF" w:rsidRPr="00D3213C" w:rsidRDefault="00905A36" w:rsidP="002108F7">
      <w:pPr>
        <w:rPr>
          <w:lang w:val="en-IN" w:eastAsia="en-IN"/>
        </w:rPr>
      </w:pPr>
      <w:r w:rsidRPr="00905A36">
        <w:pict>
          <v:line id="_x0000_s2050" style="position:absolute;z-index:251657728" from="-6.75pt,2.2pt" to="516.75pt,2.2pt" strokeweight=".26mm">
            <v:stroke joinstyle="miter" endcap="square"/>
          </v:line>
        </w:pic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0"/>
        <w:gridCol w:w="2343"/>
        <w:gridCol w:w="2884"/>
        <w:gridCol w:w="3679"/>
      </w:tblGrid>
      <w:tr w:rsidR="00EB5CAF" w:rsidRPr="00D3213C" w:rsidTr="00D3213C">
        <w:trPr>
          <w:trHeight w:hRule="exact" w:val="283"/>
        </w:trPr>
        <w:tc>
          <w:tcPr>
            <w:tcW w:w="10456" w:type="dxa"/>
            <w:gridSpan w:val="4"/>
          </w:tcPr>
          <w:p w:rsidR="00EB5CAF" w:rsidRDefault="00EB5CAF">
            <w:pPr>
              <w:rPr>
                <w:b/>
                <w:bCs/>
              </w:rPr>
            </w:pPr>
            <w:r w:rsidRPr="00D3213C">
              <w:rPr>
                <w:b/>
                <w:bCs/>
              </w:rPr>
              <w:t>Course Details</w:t>
            </w: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Default="00D3213C">
            <w:pPr>
              <w:rPr>
                <w:b/>
                <w:bCs/>
              </w:rPr>
            </w:pPr>
          </w:p>
          <w:p w:rsidR="00D3213C" w:rsidRPr="00D3213C" w:rsidRDefault="00D3213C"/>
        </w:tc>
      </w:tr>
      <w:tr w:rsidR="00EB5CAF" w:rsidRPr="00D3213C" w:rsidTr="00EF6947">
        <w:trPr>
          <w:trHeight w:val="430"/>
        </w:trPr>
        <w:tc>
          <w:tcPr>
            <w:tcW w:w="1550" w:type="dxa"/>
          </w:tcPr>
          <w:p w:rsidR="00D3213C" w:rsidRDefault="00D3213C">
            <w:pPr>
              <w:pStyle w:val="Location"/>
              <w:rPr>
                <w:rFonts w:ascii="Times New Roman" w:hAnsi="Times New Roman" w:cs="Times New Roman"/>
                <w:b/>
                <w:bCs/>
                <w:i w:val="0"/>
                <w:iCs/>
                <w:sz w:val="24"/>
                <w:szCs w:val="24"/>
              </w:rPr>
            </w:pPr>
          </w:p>
          <w:p w:rsidR="00EB5CAF" w:rsidRPr="00D3213C" w:rsidRDefault="00EB5CAF">
            <w:pPr>
              <w:pStyle w:val="Location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/>
                <w:bCs/>
                <w:i w:val="0"/>
                <w:iCs/>
                <w:sz w:val="24"/>
                <w:szCs w:val="24"/>
              </w:rPr>
              <w:t>Degree:</w:t>
            </w:r>
          </w:p>
        </w:tc>
        <w:tc>
          <w:tcPr>
            <w:tcW w:w="2343" w:type="dxa"/>
          </w:tcPr>
          <w:p w:rsidR="00D3213C" w:rsidRDefault="00D3213C">
            <w:pPr>
              <w:pStyle w:val="Location"/>
              <w:rPr>
                <w:rFonts w:ascii="Times New Roman" w:hAnsi="Times New Roman" w:cs="Times New Roman"/>
                <w:bCs/>
                <w:i w:val="0"/>
                <w:iCs/>
                <w:sz w:val="24"/>
                <w:szCs w:val="24"/>
              </w:rPr>
            </w:pPr>
          </w:p>
          <w:p w:rsidR="00EB5CAF" w:rsidRPr="00D3213C" w:rsidRDefault="00EB5CAF">
            <w:pPr>
              <w:pStyle w:val="Location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Cs/>
                <w:i w:val="0"/>
                <w:iCs/>
                <w:sz w:val="24"/>
                <w:szCs w:val="24"/>
              </w:rPr>
              <w:t>B. Tech</w:t>
            </w:r>
          </w:p>
        </w:tc>
        <w:tc>
          <w:tcPr>
            <w:tcW w:w="2884" w:type="dxa"/>
          </w:tcPr>
          <w:p w:rsidR="00D3213C" w:rsidRDefault="00D3213C">
            <w:pPr>
              <w:pStyle w:val="Location"/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</w:pPr>
          </w:p>
          <w:p w:rsidR="00EB5CAF" w:rsidRPr="00D3213C" w:rsidRDefault="00EB5CAF">
            <w:pPr>
              <w:pStyle w:val="Location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  <w:t>Specialization:</w:t>
            </w:r>
          </w:p>
        </w:tc>
        <w:tc>
          <w:tcPr>
            <w:tcW w:w="3679" w:type="dxa"/>
          </w:tcPr>
          <w:p w:rsidR="00D3213C" w:rsidRDefault="00D3213C">
            <w:pPr>
              <w:pStyle w:val="Location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EB5CAF" w:rsidRPr="00D3213C" w:rsidRDefault="00CF6C4B">
            <w:pPr>
              <w:pStyle w:val="Location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Computer Science Engineering</w:t>
            </w:r>
            <w:r w:rsidR="00EB5CAF"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.</w:t>
            </w:r>
          </w:p>
        </w:tc>
      </w:tr>
    </w:tbl>
    <w:p w:rsidR="00EB5CAF" w:rsidRPr="00D3213C" w:rsidRDefault="00EB5CAF"/>
    <w:tbl>
      <w:tblPr>
        <w:tblW w:w="10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08"/>
        <w:gridCol w:w="3061"/>
        <w:gridCol w:w="2700"/>
        <w:gridCol w:w="1260"/>
        <w:gridCol w:w="1528"/>
      </w:tblGrid>
      <w:tr w:rsidR="00EB5CAF" w:rsidRPr="00D3213C" w:rsidTr="00D3213C">
        <w:trPr>
          <w:trHeight w:hRule="exact" w:val="288"/>
        </w:trPr>
        <w:tc>
          <w:tcPr>
            <w:tcW w:w="10457" w:type="dxa"/>
            <w:gridSpan w:val="5"/>
          </w:tcPr>
          <w:p w:rsidR="00EB5CAF" w:rsidRPr="00D3213C" w:rsidRDefault="00EB5CAF">
            <w:r w:rsidRPr="00D3213C">
              <w:rPr>
                <w:b/>
                <w:bCs/>
              </w:rPr>
              <w:t>Education</w:t>
            </w:r>
          </w:p>
        </w:tc>
      </w:tr>
      <w:tr w:rsidR="00EB5CAF" w:rsidRPr="00D3213C" w:rsidTr="00D3213C">
        <w:trPr>
          <w:trHeight w:val="571"/>
        </w:trPr>
        <w:tc>
          <w:tcPr>
            <w:tcW w:w="1908" w:type="dxa"/>
          </w:tcPr>
          <w:p w:rsidR="00D3213C" w:rsidRDefault="00D3213C" w:rsidP="00EB5CAF">
            <w:pPr>
              <w:pStyle w:val="Location"/>
              <w:jc w:val="center"/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</w:pPr>
          </w:p>
          <w:p w:rsidR="00EB5CAF" w:rsidRPr="00D3213C" w:rsidRDefault="00EB5CAF" w:rsidP="00EB5CAF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  <w:t>Qualification</w:t>
            </w:r>
          </w:p>
        </w:tc>
        <w:tc>
          <w:tcPr>
            <w:tcW w:w="3061" w:type="dxa"/>
          </w:tcPr>
          <w:p w:rsidR="00D3213C" w:rsidRDefault="00D3213C" w:rsidP="00EB5CAF">
            <w:pPr>
              <w:pStyle w:val="Location"/>
              <w:jc w:val="center"/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</w:pPr>
          </w:p>
          <w:p w:rsidR="00EB5CAF" w:rsidRPr="00D3213C" w:rsidRDefault="00EB5CAF" w:rsidP="00EB5CAF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  <w:t>Institute</w:t>
            </w:r>
          </w:p>
        </w:tc>
        <w:tc>
          <w:tcPr>
            <w:tcW w:w="2700" w:type="dxa"/>
          </w:tcPr>
          <w:p w:rsidR="00D3213C" w:rsidRDefault="00D3213C" w:rsidP="00EB5CAF">
            <w:pPr>
              <w:pStyle w:val="Location"/>
              <w:jc w:val="center"/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</w:pPr>
          </w:p>
          <w:p w:rsidR="00EB5CAF" w:rsidRPr="00D3213C" w:rsidRDefault="00EB5CAF" w:rsidP="00EB5CAF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  <w:t>University/Board</w:t>
            </w:r>
          </w:p>
        </w:tc>
        <w:tc>
          <w:tcPr>
            <w:tcW w:w="1260" w:type="dxa"/>
          </w:tcPr>
          <w:p w:rsidR="00D3213C" w:rsidRDefault="00D3213C" w:rsidP="00EB5CAF">
            <w:pPr>
              <w:pStyle w:val="Location"/>
              <w:jc w:val="center"/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</w:pPr>
          </w:p>
          <w:p w:rsidR="00EB5CAF" w:rsidRDefault="00EB5CAF" w:rsidP="00EB5CAF">
            <w:pPr>
              <w:pStyle w:val="Location"/>
              <w:jc w:val="center"/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  <w:t>Year of Passing</w:t>
            </w:r>
          </w:p>
          <w:p w:rsidR="00D3213C" w:rsidRPr="00D3213C" w:rsidRDefault="00D3213C" w:rsidP="00EB5CAF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</w:tcPr>
          <w:p w:rsidR="00D3213C" w:rsidRDefault="00D3213C" w:rsidP="00EB5CAF">
            <w:pPr>
              <w:pStyle w:val="Dates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  <w:p w:rsidR="00EB5CAF" w:rsidRPr="00D3213C" w:rsidRDefault="00EB5CAF" w:rsidP="00EB5CAF">
            <w:pPr>
              <w:pStyle w:val="Date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%</w:t>
            </w:r>
          </w:p>
        </w:tc>
      </w:tr>
      <w:tr w:rsidR="00CF6C4B" w:rsidRPr="00D3213C" w:rsidTr="00D3213C">
        <w:trPr>
          <w:trHeight w:val="397"/>
        </w:trPr>
        <w:tc>
          <w:tcPr>
            <w:tcW w:w="1908" w:type="dxa"/>
          </w:tcPr>
          <w:p w:rsidR="00DA0A5E" w:rsidRPr="00D3213C" w:rsidRDefault="00DA0A5E" w:rsidP="00EB5CAF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CF6C4B" w:rsidRPr="00D3213C" w:rsidRDefault="00CF6C4B" w:rsidP="00EB5CAF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3061" w:type="dxa"/>
          </w:tcPr>
          <w:p w:rsidR="00D3213C" w:rsidRDefault="00D3213C" w:rsidP="00D3213C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D3213C" w:rsidRPr="00D3213C" w:rsidRDefault="00D3213C" w:rsidP="00D3213C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proofErr w:type="spellStart"/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Giet</w:t>
            </w:r>
            <w:proofErr w:type="spellEnd"/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Engineering</w:t>
            </w:r>
            <w:r w:rsidR="00575D8A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C</w:t>
            </w: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ollege</w:t>
            </w:r>
          </w:p>
          <w:p w:rsidR="00CF6C4B" w:rsidRDefault="00D3213C" w:rsidP="00D3213C">
            <w:pPr>
              <w:jc w:val="center"/>
            </w:pPr>
            <w:r w:rsidRPr="00D3213C">
              <w:t>Rajahmundry</w:t>
            </w:r>
          </w:p>
          <w:p w:rsidR="00D3213C" w:rsidRPr="00D3213C" w:rsidRDefault="00D3213C" w:rsidP="00D3213C">
            <w:pPr>
              <w:jc w:val="center"/>
            </w:pPr>
          </w:p>
        </w:tc>
        <w:tc>
          <w:tcPr>
            <w:tcW w:w="2700" w:type="dxa"/>
          </w:tcPr>
          <w:p w:rsidR="00CF6C4B" w:rsidRPr="00D3213C" w:rsidRDefault="00CF6C4B" w:rsidP="00DA0A5E">
            <w:pPr>
              <w:pStyle w:val="Heading2"/>
              <w:tabs>
                <w:tab w:val="clear" w:pos="57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Jawaha</w:t>
            </w:r>
            <w:r w:rsidR="00DA0A5E" w:rsidRPr="00D3213C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 xml:space="preserve">rlal Nehru </w:t>
            </w:r>
            <w:r w:rsidRPr="00D3213C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 xml:space="preserve">Technological </w:t>
            </w:r>
            <w:proofErr w:type="gramStart"/>
            <w:r w:rsidRPr="00D3213C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university</w:t>
            </w:r>
            <w:proofErr w:type="gramEnd"/>
            <w:r w:rsidRPr="00D3213C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 xml:space="preserve"> Kakinada.</w:t>
            </w:r>
          </w:p>
          <w:p w:rsidR="00CF6C4B" w:rsidRPr="00D3213C" w:rsidRDefault="00CF6C4B" w:rsidP="00DA0A5E">
            <w:pPr>
              <w:pStyle w:val="Location"/>
              <w:jc w:val="center"/>
              <w:rPr>
                <w:rFonts w:ascii="Times New Roman" w:hAnsi="Times New Roman" w:cs="Times New Roman"/>
                <w:b/>
                <w:i w:val="0"/>
                <w:iCs/>
                <w:sz w:val="24"/>
                <w:szCs w:val="24"/>
              </w:rPr>
            </w:pPr>
          </w:p>
        </w:tc>
        <w:tc>
          <w:tcPr>
            <w:tcW w:w="1260" w:type="dxa"/>
          </w:tcPr>
          <w:p w:rsidR="00D3213C" w:rsidRDefault="00D3213C" w:rsidP="00EF6947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D3213C" w:rsidRDefault="00D3213C" w:rsidP="00EF6947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CF6C4B" w:rsidRPr="00D3213C" w:rsidRDefault="00CF6C4B" w:rsidP="00EF6947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2020</w:t>
            </w:r>
          </w:p>
        </w:tc>
        <w:tc>
          <w:tcPr>
            <w:tcW w:w="1528" w:type="dxa"/>
          </w:tcPr>
          <w:p w:rsidR="00D3213C" w:rsidRDefault="00D3213C" w:rsidP="00EB5CAF">
            <w:pPr>
              <w:pStyle w:val="Dates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D3213C" w:rsidRDefault="00D3213C" w:rsidP="00EB5CAF">
            <w:pPr>
              <w:pStyle w:val="Dates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CF6C4B" w:rsidRPr="00D3213C" w:rsidRDefault="00CF6C4B" w:rsidP="00EB5CAF">
            <w:pPr>
              <w:pStyle w:val="Date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Cs/>
                <w:sz w:val="24"/>
                <w:szCs w:val="24"/>
              </w:rPr>
              <w:t>CGPA 7.51</w:t>
            </w:r>
          </w:p>
        </w:tc>
      </w:tr>
      <w:tr w:rsidR="00EB5CAF" w:rsidRPr="00D3213C" w:rsidTr="00D3213C">
        <w:trPr>
          <w:trHeight w:val="586"/>
        </w:trPr>
        <w:tc>
          <w:tcPr>
            <w:tcW w:w="1908" w:type="dxa"/>
          </w:tcPr>
          <w:p w:rsidR="00D3213C" w:rsidRDefault="00D3213C" w:rsidP="00EB5CAF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EB5CAF" w:rsidRPr="00D3213C" w:rsidRDefault="00EB5CAF" w:rsidP="00EB5CAF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XII</w:t>
            </w:r>
          </w:p>
        </w:tc>
        <w:tc>
          <w:tcPr>
            <w:tcW w:w="3061" w:type="dxa"/>
          </w:tcPr>
          <w:p w:rsidR="00D3213C" w:rsidRDefault="00D3213C" w:rsidP="00D3213C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EB5CAF" w:rsidRPr="00D3213C" w:rsidRDefault="00CF6C4B" w:rsidP="00D3213C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proofErr w:type="spellStart"/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Tirumala</w:t>
            </w:r>
            <w:proofErr w:type="spellEnd"/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 xml:space="preserve"> </w:t>
            </w:r>
            <w:r w:rsidR="00575D8A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Junior C</w:t>
            </w: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ollege</w:t>
            </w:r>
          </w:p>
          <w:p w:rsidR="00CF6C4B" w:rsidRPr="00D3213C" w:rsidRDefault="00CF6C4B" w:rsidP="00D3213C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Rajahmundry</w:t>
            </w:r>
          </w:p>
        </w:tc>
        <w:tc>
          <w:tcPr>
            <w:tcW w:w="2700" w:type="dxa"/>
          </w:tcPr>
          <w:p w:rsidR="00D3213C" w:rsidRDefault="00D3213C" w:rsidP="00DA0A5E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5CAF" w:rsidRPr="00D3213C" w:rsidRDefault="00CF6C4B" w:rsidP="00DA0A5E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sz w:val="24"/>
                <w:szCs w:val="24"/>
              </w:rPr>
              <w:t>(State Board)</w:t>
            </w:r>
          </w:p>
        </w:tc>
        <w:tc>
          <w:tcPr>
            <w:tcW w:w="1260" w:type="dxa"/>
          </w:tcPr>
          <w:p w:rsidR="00D3213C" w:rsidRDefault="00D3213C" w:rsidP="00EF6947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EB5CAF" w:rsidRPr="00D3213C" w:rsidRDefault="00EB5CAF" w:rsidP="00EF6947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2</w:t>
            </w:r>
            <w:r w:rsidR="00CF6C4B"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016</w:t>
            </w:r>
          </w:p>
        </w:tc>
        <w:tc>
          <w:tcPr>
            <w:tcW w:w="1528" w:type="dxa"/>
          </w:tcPr>
          <w:p w:rsidR="00D3213C" w:rsidRDefault="00D3213C" w:rsidP="00EB5CAF">
            <w:pPr>
              <w:pStyle w:val="Dates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EB5CAF" w:rsidRPr="00D3213C" w:rsidRDefault="00CF6C4B" w:rsidP="00EB5CAF">
            <w:pPr>
              <w:pStyle w:val="Date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Cs/>
                <w:sz w:val="24"/>
                <w:szCs w:val="24"/>
              </w:rPr>
              <w:t>93.1</w:t>
            </w:r>
          </w:p>
        </w:tc>
      </w:tr>
      <w:tr w:rsidR="00EB5CAF" w:rsidRPr="00D3213C" w:rsidTr="00D3213C">
        <w:trPr>
          <w:trHeight w:val="552"/>
        </w:trPr>
        <w:tc>
          <w:tcPr>
            <w:tcW w:w="1908" w:type="dxa"/>
          </w:tcPr>
          <w:p w:rsidR="00D3213C" w:rsidRDefault="00D3213C" w:rsidP="00EB5CAF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:rsidR="00EB5CAF" w:rsidRPr="00D3213C" w:rsidRDefault="00EB5CAF" w:rsidP="00EB5CAF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3061" w:type="dxa"/>
          </w:tcPr>
          <w:p w:rsidR="00D3213C" w:rsidRDefault="00D3213C" w:rsidP="00D3213C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:rsidR="00EB5CAF" w:rsidRPr="00D3213C" w:rsidRDefault="00CF6C4B" w:rsidP="00D3213C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proofErr w:type="spellStart"/>
            <w:r w:rsidRPr="00D3213C">
              <w:rPr>
                <w:rFonts w:ascii="Times New Roman" w:hAnsi="Times New Roman" w:cs="Times New Roman"/>
                <w:i w:val="0"/>
                <w:sz w:val="24"/>
                <w:szCs w:val="24"/>
              </w:rPr>
              <w:t>Bhashyam</w:t>
            </w:r>
            <w:proofErr w:type="spellEnd"/>
            <w:r w:rsidRPr="00D3213C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High School</w:t>
            </w:r>
          </w:p>
          <w:p w:rsidR="00CF6C4B" w:rsidRPr="00D3213C" w:rsidRDefault="00CF6C4B" w:rsidP="00D3213C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sz w:val="24"/>
                <w:szCs w:val="24"/>
              </w:rPr>
              <w:t>Rajahmundry</w:t>
            </w:r>
          </w:p>
        </w:tc>
        <w:tc>
          <w:tcPr>
            <w:tcW w:w="2700" w:type="dxa"/>
          </w:tcPr>
          <w:p w:rsidR="00D3213C" w:rsidRDefault="00D3213C" w:rsidP="00DA0A5E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5CAF" w:rsidRPr="00D3213C" w:rsidRDefault="00EB5CAF" w:rsidP="00DA0A5E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F6C4B" w:rsidRPr="00D3213C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 w:rsidRPr="00D3213C">
              <w:rPr>
                <w:rFonts w:ascii="Times New Roman" w:hAnsi="Times New Roman" w:cs="Times New Roman"/>
                <w:sz w:val="24"/>
                <w:szCs w:val="24"/>
              </w:rPr>
              <w:t>Board)</w:t>
            </w:r>
          </w:p>
        </w:tc>
        <w:tc>
          <w:tcPr>
            <w:tcW w:w="1260" w:type="dxa"/>
          </w:tcPr>
          <w:p w:rsidR="00D3213C" w:rsidRDefault="00D3213C" w:rsidP="00EF6947">
            <w:pPr>
              <w:pStyle w:val="Location"/>
              <w:jc w:val="center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 w:rsidR="00EB5CAF" w:rsidRPr="00D3213C" w:rsidRDefault="00CF6C4B" w:rsidP="00EF6947">
            <w:pPr>
              <w:pStyle w:val="Loca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  <w:t>2014</w:t>
            </w:r>
          </w:p>
        </w:tc>
        <w:tc>
          <w:tcPr>
            <w:tcW w:w="1528" w:type="dxa"/>
          </w:tcPr>
          <w:p w:rsidR="00D3213C" w:rsidRDefault="00D3213C" w:rsidP="00EB5CAF">
            <w:pPr>
              <w:pStyle w:val="Dates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EB5CAF" w:rsidRPr="00D3213C" w:rsidRDefault="00CF6C4B" w:rsidP="00EB5CAF">
            <w:pPr>
              <w:pStyle w:val="Date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13C">
              <w:rPr>
                <w:rFonts w:ascii="Times New Roman" w:hAnsi="Times New Roman" w:cs="Times New Roman"/>
                <w:iCs/>
                <w:sz w:val="24"/>
                <w:szCs w:val="24"/>
              </w:rPr>
              <w:t>93</w:t>
            </w:r>
          </w:p>
        </w:tc>
      </w:tr>
    </w:tbl>
    <w:p w:rsidR="00EB5CAF" w:rsidRPr="00D3213C" w:rsidRDefault="00EB5CAF"/>
    <w:tbl>
      <w:tblPr>
        <w:tblStyle w:val="TableGrid"/>
        <w:tblW w:w="0" w:type="auto"/>
        <w:tblLayout w:type="fixed"/>
        <w:tblLook w:val="04A0"/>
      </w:tblPr>
      <w:tblGrid>
        <w:gridCol w:w="10456"/>
      </w:tblGrid>
      <w:tr w:rsidR="00EB5CAF" w:rsidRPr="00D3213C" w:rsidTr="00724D8E">
        <w:trPr>
          <w:trHeight w:hRule="exact" w:val="288"/>
        </w:trPr>
        <w:tc>
          <w:tcPr>
            <w:tcW w:w="10456" w:type="dxa"/>
          </w:tcPr>
          <w:p w:rsidR="00EB5CAF" w:rsidRPr="00D3213C" w:rsidRDefault="00EB5CAF" w:rsidP="00EB5CAF">
            <w:pPr>
              <w:tabs>
                <w:tab w:val="left" w:pos="5760"/>
              </w:tabs>
              <w:ind w:left="33"/>
            </w:pPr>
            <w:r w:rsidRPr="00D3213C">
              <w:rPr>
                <w:b/>
                <w:bCs/>
              </w:rPr>
              <w:t>Software Skills</w:t>
            </w:r>
          </w:p>
        </w:tc>
      </w:tr>
      <w:tr w:rsidR="00EB5CAF" w:rsidRPr="00D3213C" w:rsidTr="00724D8E">
        <w:trPr>
          <w:trHeight w:val="964"/>
        </w:trPr>
        <w:tc>
          <w:tcPr>
            <w:tcW w:w="10456" w:type="dxa"/>
          </w:tcPr>
          <w:p w:rsidR="00DA0A5E" w:rsidRPr="00D3213C" w:rsidRDefault="00CF6C4B" w:rsidP="00EB5CAF">
            <w:pPr>
              <w:pStyle w:val="Objectiv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3213C">
              <w:rPr>
                <w:sz w:val="24"/>
                <w:szCs w:val="24"/>
              </w:rPr>
              <w:t xml:space="preserve">Programming </w:t>
            </w:r>
            <w:proofErr w:type="gramStart"/>
            <w:r w:rsidRPr="00D3213C">
              <w:rPr>
                <w:sz w:val="24"/>
                <w:szCs w:val="24"/>
              </w:rPr>
              <w:t>Languages</w:t>
            </w:r>
            <w:r w:rsidR="00406248" w:rsidRPr="00D3213C">
              <w:rPr>
                <w:sz w:val="24"/>
                <w:szCs w:val="24"/>
              </w:rPr>
              <w:t xml:space="preserve"> </w:t>
            </w:r>
            <w:r w:rsidRPr="00D3213C">
              <w:rPr>
                <w:sz w:val="24"/>
                <w:szCs w:val="24"/>
              </w:rPr>
              <w:t>:</w:t>
            </w:r>
            <w:proofErr w:type="gramEnd"/>
            <w:r w:rsidRPr="00D3213C">
              <w:rPr>
                <w:sz w:val="24"/>
                <w:szCs w:val="24"/>
              </w:rPr>
              <w:t xml:space="preserve"> C, C++, Python, Java(core)</w:t>
            </w:r>
            <w:r w:rsidR="00DA0A5E" w:rsidRPr="00D3213C">
              <w:rPr>
                <w:sz w:val="24"/>
                <w:szCs w:val="24"/>
              </w:rPr>
              <w:t>.</w:t>
            </w:r>
          </w:p>
          <w:p w:rsidR="00CF6C4B" w:rsidRPr="00D3213C" w:rsidRDefault="00DA0A5E" w:rsidP="00EB5CAF">
            <w:pPr>
              <w:pStyle w:val="Objectiv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3213C">
              <w:rPr>
                <w:sz w:val="24"/>
                <w:szCs w:val="24"/>
              </w:rPr>
              <w:t xml:space="preserve">Database: </w:t>
            </w:r>
            <w:proofErr w:type="gramStart"/>
            <w:r w:rsidR="00406248" w:rsidRPr="00D3213C">
              <w:rPr>
                <w:sz w:val="24"/>
                <w:szCs w:val="24"/>
              </w:rPr>
              <w:t>SQL</w:t>
            </w:r>
            <w:r w:rsidRPr="00D3213C">
              <w:rPr>
                <w:sz w:val="24"/>
                <w:szCs w:val="24"/>
              </w:rPr>
              <w:t xml:space="preserve"> </w:t>
            </w:r>
            <w:r w:rsidR="00406248" w:rsidRPr="00D3213C">
              <w:rPr>
                <w:sz w:val="24"/>
                <w:szCs w:val="24"/>
              </w:rPr>
              <w:t>,</w:t>
            </w:r>
            <w:proofErr w:type="gramEnd"/>
            <w:r w:rsidRPr="00D3213C">
              <w:rPr>
                <w:sz w:val="24"/>
                <w:szCs w:val="24"/>
              </w:rPr>
              <w:t xml:space="preserve"> </w:t>
            </w:r>
            <w:proofErr w:type="spellStart"/>
            <w:r w:rsidR="00406248" w:rsidRPr="00D3213C">
              <w:rPr>
                <w:sz w:val="24"/>
                <w:szCs w:val="24"/>
              </w:rPr>
              <w:t>Mysql</w:t>
            </w:r>
            <w:proofErr w:type="spellEnd"/>
            <w:r w:rsidR="00EF6947" w:rsidRPr="00D3213C">
              <w:rPr>
                <w:sz w:val="24"/>
                <w:szCs w:val="24"/>
              </w:rPr>
              <w:t xml:space="preserve">, </w:t>
            </w:r>
            <w:proofErr w:type="spellStart"/>
            <w:r w:rsidR="00EF6947" w:rsidRPr="00D3213C">
              <w:rPr>
                <w:sz w:val="24"/>
                <w:szCs w:val="24"/>
              </w:rPr>
              <w:t>Phpmyadmin</w:t>
            </w:r>
            <w:proofErr w:type="spellEnd"/>
            <w:r w:rsidR="00CF6C4B" w:rsidRPr="00D3213C">
              <w:rPr>
                <w:sz w:val="24"/>
                <w:szCs w:val="24"/>
              </w:rPr>
              <w:t>.</w:t>
            </w:r>
          </w:p>
          <w:p w:rsidR="00D75EF4" w:rsidRPr="00D3213C" w:rsidRDefault="00CF6C4B" w:rsidP="00D75EF4">
            <w:pPr>
              <w:pStyle w:val="Objectiv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3213C">
              <w:rPr>
                <w:sz w:val="24"/>
                <w:szCs w:val="24"/>
              </w:rPr>
              <w:t xml:space="preserve">Web Skills: Html, CSS, </w:t>
            </w:r>
            <w:proofErr w:type="spellStart"/>
            <w:r w:rsidRPr="00D3213C">
              <w:rPr>
                <w:sz w:val="24"/>
                <w:szCs w:val="24"/>
              </w:rPr>
              <w:t>Php</w:t>
            </w:r>
            <w:proofErr w:type="spellEnd"/>
            <w:r w:rsidRPr="00D3213C">
              <w:rPr>
                <w:sz w:val="24"/>
                <w:szCs w:val="24"/>
              </w:rPr>
              <w:t>, JavaScript</w:t>
            </w:r>
            <w:r w:rsidR="00EB5CAF" w:rsidRPr="00D3213C">
              <w:rPr>
                <w:sz w:val="24"/>
                <w:szCs w:val="24"/>
              </w:rPr>
              <w:t xml:space="preserve">, </w:t>
            </w:r>
            <w:r w:rsidRPr="00D3213C">
              <w:rPr>
                <w:sz w:val="24"/>
                <w:szCs w:val="24"/>
              </w:rPr>
              <w:t>Bootstrap</w:t>
            </w:r>
            <w:r w:rsidR="00DA0A5E" w:rsidRPr="00D3213C">
              <w:rPr>
                <w:sz w:val="24"/>
                <w:szCs w:val="24"/>
              </w:rPr>
              <w:t>, SASS</w:t>
            </w:r>
            <w:r w:rsidRPr="00D3213C">
              <w:rPr>
                <w:sz w:val="24"/>
                <w:szCs w:val="24"/>
              </w:rPr>
              <w:t>.</w:t>
            </w:r>
          </w:p>
          <w:p w:rsidR="00EB5CAF" w:rsidRPr="00D3213C" w:rsidRDefault="00D75EF4" w:rsidP="00D3213C">
            <w:pPr>
              <w:pStyle w:val="Objectiv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3213C">
              <w:rPr>
                <w:sz w:val="24"/>
                <w:szCs w:val="24"/>
              </w:rPr>
              <w:t xml:space="preserve">Web Frameworks: </w:t>
            </w:r>
            <w:proofErr w:type="spellStart"/>
            <w:r w:rsidRPr="00D3213C">
              <w:rPr>
                <w:sz w:val="24"/>
                <w:szCs w:val="24"/>
              </w:rPr>
              <w:t>Django</w:t>
            </w:r>
            <w:proofErr w:type="spellEnd"/>
            <w:r w:rsidRPr="00D3213C">
              <w:rPr>
                <w:sz w:val="24"/>
                <w:szCs w:val="24"/>
              </w:rPr>
              <w:t xml:space="preserve">, </w:t>
            </w:r>
            <w:proofErr w:type="spellStart"/>
            <w:r w:rsidRPr="00D3213C">
              <w:rPr>
                <w:sz w:val="24"/>
                <w:szCs w:val="24"/>
              </w:rPr>
              <w:t>scrapy</w:t>
            </w:r>
            <w:proofErr w:type="gramStart"/>
            <w:r w:rsidRPr="00D3213C">
              <w:rPr>
                <w:sz w:val="24"/>
                <w:szCs w:val="24"/>
              </w:rPr>
              <w:t>,ReactNative</w:t>
            </w:r>
            <w:proofErr w:type="spellEnd"/>
            <w:proofErr w:type="gramEnd"/>
            <w:r w:rsidRPr="00D3213C">
              <w:rPr>
                <w:sz w:val="24"/>
                <w:szCs w:val="24"/>
              </w:rPr>
              <w:t>.</w:t>
            </w:r>
          </w:p>
        </w:tc>
      </w:tr>
      <w:tr w:rsidR="00724D8E" w:rsidRPr="00D3213C" w:rsidTr="00724D8E">
        <w:trPr>
          <w:trHeight w:val="143"/>
        </w:trPr>
        <w:tc>
          <w:tcPr>
            <w:tcW w:w="10456" w:type="dxa"/>
            <w:tcBorders>
              <w:left w:val="nil"/>
              <w:right w:val="nil"/>
            </w:tcBorders>
          </w:tcPr>
          <w:p w:rsidR="00724D8E" w:rsidRPr="00D3213C" w:rsidRDefault="00724D8E" w:rsidP="002F7264">
            <w:pPr>
              <w:snapToGrid w:val="0"/>
              <w:rPr>
                <w:b/>
                <w:bCs/>
              </w:rPr>
            </w:pPr>
          </w:p>
        </w:tc>
      </w:tr>
      <w:tr w:rsidR="00724D8E" w:rsidRPr="00D3213C" w:rsidTr="00724D8E">
        <w:trPr>
          <w:trHeight w:val="142"/>
        </w:trPr>
        <w:tc>
          <w:tcPr>
            <w:tcW w:w="10456" w:type="dxa"/>
          </w:tcPr>
          <w:p w:rsidR="00724D8E" w:rsidRPr="00D3213C" w:rsidRDefault="00724D8E" w:rsidP="001B5ABD">
            <w:pPr>
              <w:snapToGrid w:val="0"/>
              <w:rPr>
                <w:b/>
                <w:bCs/>
              </w:rPr>
            </w:pPr>
            <w:r w:rsidRPr="00D3213C">
              <w:rPr>
                <w:b/>
                <w:bCs/>
              </w:rPr>
              <w:t>Project Details</w:t>
            </w:r>
          </w:p>
        </w:tc>
      </w:tr>
      <w:tr w:rsidR="00724D8E" w:rsidRPr="00D3213C" w:rsidTr="00724D8E">
        <w:trPr>
          <w:trHeight w:val="1924"/>
        </w:trPr>
        <w:tc>
          <w:tcPr>
            <w:tcW w:w="10456" w:type="dxa"/>
          </w:tcPr>
          <w:p w:rsidR="00724D8E" w:rsidRPr="00D3213C" w:rsidRDefault="00724D8E" w:rsidP="002F7264">
            <w:pPr>
              <w:spacing w:before="20" w:after="20"/>
              <w:jc w:val="both"/>
            </w:pPr>
            <w:r w:rsidRPr="00D3213C">
              <w:rPr>
                <w:u w:val="single"/>
              </w:rPr>
              <w:t>Mini project</w:t>
            </w:r>
            <w:r w:rsidRPr="00D3213C">
              <w:t xml:space="preserve"> – College Results</w:t>
            </w:r>
            <w:r w:rsidRPr="00D3213C">
              <w:rPr>
                <w:i/>
                <w:iCs/>
              </w:rPr>
              <w:t xml:space="preserve"> </w:t>
            </w:r>
            <w:r w:rsidRPr="008F05CC">
              <w:t>Project</w:t>
            </w:r>
          </w:p>
          <w:p w:rsidR="00724D8E" w:rsidRPr="00D3213C" w:rsidRDefault="00724D8E" w:rsidP="002F7264">
            <w:pPr>
              <w:spacing w:before="60" w:after="10"/>
            </w:pPr>
            <w:r w:rsidRPr="00D3213C">
              <w:rPr>
                <w:rFonts w:eastAsia="Tahoma"/>
              </w:rPr>
              <w:t xml:space="preserve">                        </w:t>
            </w:r>
            <w:r w:rsidRPr="00D3213C">
              <w:t xml:space="preserve">I made a Android Application where only authorized person can log in for viewing the details about their results and other exam </w:t>
            </w:r>
            <w:proofErr w:type="gramStart"/>
            <w:r w:rsidRPr="00D3213C">
              <w:t>notifications .</w:t>
            </w:r>
            <w:proofErr w:type="gramEnd"/>
          </w:p>
          <w:p w:rsidR="00724D8E" w:rsidRPr="00D3213C" w:rsidRDefault="00724D8E" w:rsidP="002F7264">
            <w:pPr>
              <w:spacing w:before="60" w:after="10"/>
            </w:pPr>
            <w:r w:rsidRPr="00D3213C">
              <w:rPr>
                <w:u w:val="single"/>
              </w:rPr>
              <w:t>Developments</w:t>
            </w:r>
            <w:r w:rsidRPr="00D3213C">
              <w:t xml:space="preserve"> - Android Applications which were on the </w:t>
            </w:r>
            <w:proofErr w:type="spellStart"/>
            <w:r w:rsidRPr="00D3213C">
              <w:t>PlayStore</w:t>
            </w:r>
            <w:proofErr w:type="spellEnd"/>
            <w:r w:rsidRPr="00D3213C">
              <w:t xml:space="preserve"> </w:t>
            </w:r>
          </w:p>
          <w:p w:rsidR="00724D8E" w:rsidRPr="00D3213C" w:rsidRDefault="00724D8E" w:rsidP="002F7264">
            <w:pPr>
              <w:spacing w:before="60" w:after="10"/>
            </w:pPr>
            <w:r>
              <w:t xml:space="preserve">  </w:t>
            </w:r>
            <w:r w:rsidRPr="00D3213C">
              <w:t xml:space="preserve">Developer Account Link: </w:t>
            </w:r>
            <w:hyperlink r:id="rId9" w:history="1">
              <w:r w:rsidRPr="00D3213C">
                <w:rPr>
                  <w:rStyle w:val="Hyperlink"/>
                </w:rPr>
                <w:t>https://play.google.com/store/apps/developer?id=RAVIKIRAN+DHULIPALA</w:t>
              </w:r>
            </w:hyperlink>
          </w:p>
          <w:p w:rsidR="00724D8E" w:rsidRPr="00D3213C" w:rsidRDefault="00724D8E" w:rsidP="002F7264">
            <w:pPr>
              <w:snapToGrid w:val="0"/>
            </w:pPr>
            <w:r>
              <w:t xml:space="preserve"> </w:t>
            </w:r>
            <w:r w:rsidRPr="00D3213C">
              <w:t xml:space="preserve"> Developed a website:  </w:t>
            </w:r>
            <w:hyperlink r:id="rId10" w:history="1">
              <w:r w:rsidRPr="00D3213C">
                <w:rPr>
                  <w:rStyle w:val="Hyperlink"/>
                </w:rPr>
                <w:t>http://trickspy.in/</w:t>
              </w:r>
            </w:hyperlink>
          </w:p>
          <w:p w:rsidR="00724D8E" w:rsidRPr="00D3213C" w:rsidRDefault="00724D8E" w:rsidP="002F7264">
            <w:pPr>
              <w:snapToGrid w:val="0"/>
            </w:pPr>
            <w:r>
              <w:t xml:space="preserve">  </w:t>
            </w:r>
            <w:r w:rsidRPr="00D3213C">
              <w:t xml:space="preserve">My </w:t>
            </w:r>
            <w:proofErr w:type="spellStart"/>
            <w:r w:rsidRPr="00D3213C">
              <w:t>GitHub</w:t>
            </w:r>
            <w:proofErr w:type="spellEnd"/>
            <w:r w:rsidRPr="00D3213C">
              <w:t xml:space="preserve"> Repositories link: https://github.com/RAVIKIRAN-DHULIPALA?tab=repositories</w:t>
            </w:r>
            <w:r>
              <w:t>/</w:t>
            </w:r>
          </w:p>
        </w:tc>
      </w:tr>
      <w:tr w:rsidR="00724D8E" w:rsidRPr="00D3213C" w:rsidTr="00724D8E">
        <w:trPr>
          <w:trHeight w:val="178"/>
        </w:trPr>
        <w:tc>
          <w:tcPr>
            <w:tcW w:w="10456" w:type="dxa"/>
            <w:tcBorders>
              <w:left w:val="nil"/>
              <w:right w:val="nil"/>
            </w:tcBorders>
          </w:tcPr>
          <w:p w:rsidR="00724D8E" w:rsidRPr="00D3213C" w:rsidRDefault="00724D8E" w:rsidP="002F7264">
            <w:pPr>
              <w:spacing w:before="20" w:after="20"/>
              <w:jc w:val="both"/>
            </w:pPr>
          </w:p>
        </w:tc>
      </w:tr>
      <w:tr w:rsidR="00724D8E" w:rsidRPr="00D3213C" w:rsidTr="00724D8E">
        <w:trPr>
          <w:trHeight w:hRule="exact" w:val="288"/>
        </w:trPr>
        <w:tc>
          <w:tcPr>
            <w:tcW w:w="10456" w:type="dxa"/>
          </w:tcPr>
          <w:p w:rsidR="00724D8E" w:rsidRPr="00D3213C" w:rsidRDefault="00724D8E" w:rsidP="002F7264">
            <w:pPr>
              <w:tabs>
                <w:tab w:val="left" w:pos="5760"/>
              </w:tabs>
              <w:ind w:left="33"/>
            </w:pPr>
            <w:r w:rsidRPr="00D3213C">
              <w:rPr>
                <w:b/>
                <w:bCs/>
              </w:rPr>
              <w:t>Hobbies</w:t>
            </w:r>
          </w:p>
        </w:tc>
      </w:tr>
      <w:tr w:rsidR="00724D8E" w:rsidRPr="00D3213C" w:rsidTr="00724D8E">
        <w:trPr>
          <w:trHeight w:val="683"/>
        </w:trPr>
        <w:tc>
          <w:tcPr>
            <w:tcW w:w="10456" w:type="dxa"/>
          </w:tcPr>
          <w:p w:rsidR="00724D8E" w:rsidRPr="00D3213C" w:rsidRDefault="00724D8E" w:rsidP="002F7264">
            <w:pPr>
              <w:numPr>
                <w:ilvl w:val="0"/>
                <w:numId w:val="4"/>
              </w:numPr>
            </w:pPr>
            <w:r w:rsidRPr="00D3213C">
              <w:t>Listening to Music</w:t>
            </w:r>
          </w:p>
          <w:p w:rsidR="00724D8E" w:rsidRPr="00D3213C" w:rsidRDefault="00724D8E" w:rsidP="002F7264">
            <w:pPr>
              <w:numPr>
                <w:ilvl w:val="0"/>
                <w:numId w:val="4"/>
              </w:numPr>
            </w:pPr>
            <w:r w:rsidRPr="00D3213C">
              <w:t>Watching movies/TV</w:t>
            </w:r>
          </w:p>
          <w:p w:rsidR="00724D8E" w:rsidRPr="00D3213C" w:rsidRDefault="00724D8E" w:rsidP="002F7264">
            <w:pPr>
              <w:numPr>
                <w:ilvl w:val="0"/>
                <w:numId w:val="4"/>
              </w:numPr>
            </w:pPr>
            <w:r w:rsidRPr="00D3213C">
              <w:t>Browsing about new Techs</w:t>
            </w:r>
          </w:p>
        </w:tc>
      </w:tr>
    </w:tbl>
    <w:p w:rsidR="00EB5CAF" w:rsidRPr="00D3213C" w:rsidRDefault="00EB5CAF"/>
    <w:tbl>
      <w:tblPr>
        <w:tblStyle w:val="TableGrid"/>
        <w:tblW w:w="0" w:type="auto"/>
        <w:tblLayout w:type="fixed"/>
        <w:tblLook w:val="0000"/>
      </w:tblPr>
      <w:tblGrid>
        <w:gridCol w:w="10456"/>
      </w:tblGrid>
      <w:tr w:rsidR="00EB5CAF" w:rsidRPr="00D3213C" w:rsidTr="00EF6947">
        <w:trPr>
          <w:trHeight w:hRule="exact" w:val="288"/>
        </w:trPr>
        <w:tc>
          <w:tcPr>
            <w:tcW w:w="10456" w:type="dxa"/>
          </w:tcPr>
          <w:p w:rsidR="00EB5CAF" w:rsidRPr="00D3213C" w:rsidRDefault="00EB5CAF" w:rsidP="00EF6947">
            <w:pPr>
              <w:pStyle w:val="Ti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 w:themeFill="background1"/>
              <w:ind w:left="900" w:right="407" w:hanging="1170"/>
              <w:rPr>
                <w:szCs w:val="24"/>
              </w:rPr>
            </w:pPr>
            <w:r w:rsidRPr="00D3213C">
              <w:rPr>
                <w:szCs w:val="24"/>
              </w:rPr>
              <w:t>S   Strengths</w:t>
            </w:r>
          </w:p>
          <w:p w:rsidR="00EB5CAF" w:rsidRPr="00D3213C" w:rsidRDefault="00EB5CAF" w:rsidP="00EB5CAF">
            <w:pPr>
              <w:numPr>
                <w:ilvl w:val="0"/>
                <w:numId w:val="8"/>
              </w:numPr>
              <w:ind w:right="-360"/>
              <w:jc w:val="both"/>
            </w:pPr>
            <w:r w:rsidRPr="00D3213C">
              <w:rPr>
                <w:rFonts w:eastAsia="Tahoma"/>
              </w:rPr>
              <w:t xml:space="preserve"> </w:t>
            </w:r>
            <w:r w:rsidRPr="00D3213C">
              <w:t xml:space="preserve">Self Confidence, Positive Attitude    </w:t>
            </w:r>
          </w:p>
          <w:p w:rsidR="00EB5CAF" w:rsidRPr="00D3213C" w:rsidRDefault="00EB5CAF" w:rsidP="00EB5CAF">
            <w:pPr>
              <w:tabs>
                <w:tab w:val="left" w:pos="5760"/>
              </w:tabs>
              <w:rPr>
                <w:b/>
                <w:bCs/>
              </w:rPr>
            </w:pPr>
          </w:p>
        </w:tc>
      </w:tr>
      <w:tr w:rsidR="00EB5CAF" w:rsidRPr="00D3213C" w:rsidTr="00EF6947">
        <w:trPr>
          <w:trHeight w:val="683"/>
        </w:trPr>
        <w:tc>
          <w:tcPr>
            <w:tcW w:w="10456" w:type="dxa"/>
          </w:tcPr>
          <w:p w:rsidR="00EB5CAF" w:rsidRPr="00D3213C" w:rsidRDefault="00EB5CAF" w:rsidP="002E1DC9">
            <w:pPr>
              <w:numPr>
                <w:ilvl w:val="0"/>
                <w:numId w:val="8"/>
              </w:numPr>
              <w:ind w:right="-360"/>
              <w:jc w:val="both"/>
            </w:pPr>
            <w:r w:rsidRPr="00D3213C">
              <w:t>Positive Attitude,</w:t>
            </w:r>
          </w:p>
          <w:p w:rsidR="00EB5CAF" w:rsidRPr="00D3213C" w:rsidRDefault="00EB5CAF" w:rsidP="002E1DC9">
            <w:pPr>
              <w:numPr>
                <w:ilvl w:val="0"/>
                <w:numId w:val="8"/>
              </w:numPr>
              <w:ind w:right="-360"/>
              <w:jc w:val="both"/>
            </w:pPr>
            <w:r w:rsidRPr="00D3213C">
              <w:t>Good Communication Skill,</w:t>
            </w:r>
          </w:p>
          <w:p w:rsidR="00EB5CAF" w:rsidRPr="00D3213C" w:rsidRDefault="00EB5CAF" w:rsidP="002E1DC9">
            <w:pPr>
              <w:numPr>
                <w:ilvl w:val="0"/>
                <w:numId w:val="8"/>
              </w:numPr>
              <w:ind w:right="-360"/>
              <w:jc w:val="both"/>
            </w:pPr>
            <w:r w:rsidRPr="00D3213C">
              <w:t>Team Work Skill</w:t>
            </w:r>
          </w:p>
          <w:p w:rsidR="00406248" w:rsidRPr="00D3213C" w:rsidRDefault="00EB5CAF" w:rsidP="002E1DC9">
            <w:pPr>
              <w:numPr>
                <w:ilvl w:val="0"/>
                <w:numId w:val="8"/>
              </w:numPr>
              <w:ind w:right="-360"/>
              <w:jc w:val="both"/>
            </w:pPr>
            <w:r w:rsidRPr="00D3213C">
              <w:t>Effective Time Management</w:t>
            </w:r>
          </w:p>
        </w:tc>
      </w:tr>
    </w:tbl>
    <w:p w:rsidR="00EB5CAF" w:rsidRPr="00D3213C" w:rsidRDefault="00EB5CAF"/>
    <w:p w:rsidR="00EB5CAF" w:rsidRPr="00D3213C" w:rsidRDefault="00EB5CA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456"/>
      </w:tblGrid>
      <w:tr w:rsidR="00EB5CAF" w:rsidRPr="00D3213C" w:rsidTr="00EF6947">
        <w:trPr>
          <w:trHeight w:hRule="exact" w:val="288"/>
        </w:trPr>
        <w:tc>
          <w:tcPr>
            <w:tcW w:w="10456" w:type="dxa"/>
          </w:tcPr>
          <w:p w:rsidR="00EB5CAF" w:rsidRPr="00D3213C" w:rsidRDefault="00EB5CAF" w:rsidP="00EB5CAF">
            <w:pPr>
              <w:tabs>
                <w:tab w:val="left" w:pos="5760"/>
              </w:tabs>
            </w:pPr>
            <w:r w:rsidRPr="00D3213C">
              <w:rPr>
                <w:b/>
                <w:bCs/>
              </w:rPr>
              <w:t>Declaration</w:t>
            </w:r>
          </w:p>
          <w:p w:rsidR="00EB5CAF" w:rsidRPr="00D3213C" w:rsidRDefault="00EB5CAF" w:rsidP="00EB5CAF">
            <w:pPr>
              <w:tabs>
                <w:tab w:val="left" w:pos="5760"/>
              </w:tabs>
              <w:ind w:left="33"/>
              <w:rPr>
                <w:b/>
                <w:bCs/>
              </w:rPr>
            </w:pPr>
          </w:p>
          <w:p w:rsidR="00EB5CAF" w:rsidRPr="00D3213C" w:rsidRDefault="00EB5CAF" w:rsidP="00EB5CAF">
            <w:pPr>
              <w:tabs>
                <w:tab w:val="left" w:pos="5760"/>
              </w:tabs>
              <w:ind w:left="33"/>
              <w:rPr>
                <w:b/>
                <w:bCs/>
              </w:rPr>
            </w:pPr>
          </w:p>
        </w:tc>
      </w:tr>
      <w:tr w:rsidR="00EB5CAF" w:rsidRPr="00D3213C" w:rsidTr="00495371">
        <w:trPr>
          <w:trHeight w:val="624"/>
        </w:trPr>
        <w:tc>
          <w:tcPr>
            <w:tcW w:w="10456" w:type="dxa"/>
          </w:tcPr>
          <w:p w:rsidR="00EB5CAF" w:rsidRPr="00D3213C" w:rsidRDefault="00EB5CAF" w:rsidP="00EB5CAF">
            <w:pPr>
              <w:numPr>
                <w:ilvl w:val="0"/>
                <w:numId w:val="7"/>
              </w:numPr>
            </w:pPr>
            <w:r w:rsidRPr="00D3213C">
              <w:t xml:space="preserve">I </w:t>
            </w:r>
            <w:proofErr w:type="spellStart"/>
            <w:r w:rsidRPr="00D3213C">
              <w:t>here by</w:t>
            </w:r>
            <w:proofErr w:type="spellEnd"/>
            <w:r w:rsidRPr="00D3213C">
              <w:t xml:space="preserve"> declare that all the particulars given above are true to the best of my knowledge and belief.</w:t>
            </w:r>
          </w:p>
        </w:tc>
      </w:tr>
    </w:tbl>
    <w:p w:rsidR="00EB5CAF" w:rsidRDefault="00EB5CAF" w:rsidP="00DA0A5E"/>
    <w:p w:rsidR="00D3213C" w:rsidRDefault="00D3213C" w:rsidP="00495371">
      <w:pPr>
        <w:spacing w:line="276" w:lineRule="auto"/>
      </w:pPr>
      <w:proofErr w:type="gramStart"/>
      <w:r>
        <w:t>place</w:t>
      </w:r>
      <w:proofErr w:type="gramEnd"/>
      <w:r>
        <w:t>: Rajahmundry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3213C">
        <w:rPr>
          <w:b/>
          <w:bCs/>
        </w:rPr>
        <w:t>Signature</w:t>
      </w:r>
    </w:p>
    <w:p w:rsidR="00D3213C" w:rsidRDefault="00D3213C" w:rsidP="00495371">
      <w:pPr>
        <w:spacing w:line="276" w:lineRule="auto"/>
      </w:pPr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495371">
        <w:t xml:space="preserve">  </w:t>
      </w:r>
      <w:proofErr w:type="spellStart"/>
      <w:r>
        <w:t>D.Ravikiran</w:t>
      </w:r>
      <w:proofErr w:type="spellEnd"/>
    </w:p>
    <w:p w:rsidR="00D3213C" w:rsidRPr="00D3213C" w:rsidRDefault="00D3213C" w:rsidP="00DA0A5E"/>
    <w:sectPr w:rsidR="00D3213C" w:rsidRPr="00D3213C" w:rsidSect="00D3213C">
      <w:headerReference w:type="even" r:id="rId11"/>
      <w:pgSz w:w="11906" w:h="16838"/>
      <w:pgMar w:top="709" w:right="720" w:bottom="567" w:left="851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E64" w:rsidRDefault="00E93E64">
      <w:r>
        <w:separator/>
      </w:r>
    </w:p>
  </w:endnote>
  <w:endnote w:type="continuationSeparator" w:id="1">
    <w:p w:rsidR="00E93E64" w:rsidRDefault="00E93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E64" w:rsidRDefault="00E93E64">
      <w:r>
        <w:separator/>
      </w:r>
    </w:p>
  </w:footnote>
  <w:footnote w:type="continuationSeparator" w:id="1">
    <w:p w:rsidR="00E93E64" w:rsidRDefault="00E93E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b w:val="0"/>
        <w:i w:val="0"/>
        <w:color w:val="808080"/>
        <w:sz w:val="12"/>
        <w:szCs w:val="12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</w:abstractNum>
  <w:abstractNum w:abstractNumId="6">
    <w:nsid w:val="00000007"/>
    <w:multiLevelType w:val="singleLevel"/>
    <w:tmpl w:val="00000007"/>
    <w:name w:val="WW8Num14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</w:rPr>
    </w:lvl>
  </w:abstractNum>
  <w:abstractNum w:abstractNumId="7">
    <w:nsid w:val="00000008"/>
    <w:multiLevelType w:val="singleLevel"/>
    <w:tmpl w:val="00000008"/>
    <w:lvl w:ilvl="0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  <w:sz w:val="28"/>
      </w:rPr>
    </w:lvl>
  </w:abstractNum>
  <w:abstractNum w:abstractNumId="8">
    <w:nsid w:val="07266FDB"/>
    <w:multiLevelType w:val="hybridMultilevel"/>
    <w:tmpl w:val="F344331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1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/>
  <w:rsids>
    <w:rsidRoot w:val="00CF6C4B"/>
    <w:rsid w:val="001973EC"/>
    <w:rsid w:val="002108F7"/>
    <w:rsid w:val="00222BA8"/>
    <w:rsid w:val="002970D2"/>
    <w:rsid w:val="002C66AA"/>
    <w:rsid w:val="002E1DC9"/>
    <w:rsid w:val="00406248"/>
    <w:rsid w:val="00495371"/>
    <w:rsid w:val="004C5D6F"/>
    <w:rsid w:val="00502A41"/>
    <w:rsid w:val="00575D8A"/>
    <w:rsid w:val="00631D23"/>
    <w:rsid w:val="006578B5"/>
    <w:rsid w:val="00724D8E"/>
    <w:rsid w:val="007A1591"/>
    <w:rsid w:val="008D7494"/>
    <w:rsid w:val="008E4A62"/>
    <w:rsid w:val="008F05CC"/>
    <w:rsid w:val="00905A36"/>
    <w:rsid w:val="00AC0FA5"/>
    <w:rsid w:val="00C71B2C"/>
    <w:rsid w:val="00CF6C4B"/>
    <w:rsid w:val="00D3213C"/>
    <w:rsid w:val="00D529C0"/>
    <w:rsid w:val="00D75EF4"/>
    <w:rsid w:val="00DA0A5E"/>
    <w:rsid w:val="00DC1860"/>
    <w:rsid w:val="00DE117D"/>
    <w:rsid w:val="00E57C73"/>
    <w:rsid w:val="00E7720F"/>
    <w:rsid w:val="00E93E64"/>
    <w:rsid w:val="00EB5CAF"/>
    <w:rsid w:val="00EF6947"/>
    <w:rsid w:val="00F21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A8"/>
    <w:pPr>
      <w:suppressAutoHyphens/>
    </w:pPr>
    <w:rPr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rsid w:val="00222BA8"/>
    <w:pPr>
      <w:keepNext/>
      <w:tabs>
        <w:tab w:val="num" w:pos="432"/>
      </w:tabs>
      <w:ind w:left="432" w:hanging="432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222BA8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22BA8"/>
    <w:rPr>
      <w:rFonts w:ascii="Symbol" w:hAnsi="Symbol" w:cs="Symbol" w:hint="default"/>
    </w:rPr>
  </w:style>
  <w:style w:type="character" w:customStyle="1" w:styleId="WW8Num1z1">
    <w:name w:val="WW8Num1z1"/>
    <w:rsid w:val="00222BA8"/>
    <w:rPr>
      <w:rFonts w:ascii="Courier New" w:hAnsi="Courier New" w:cs="Courier New" w:hint="default"/>
    </w:rPr>
  </w:style>
  <w:style w:type="character" w:customStyle="1" w:styleId="WW8Num1z2">
    <w:name w:val="WW8Num1z2"/>
    <w:rsid w:val="00222BA8"/>
    <w:rPr>
      <w:rFonts w:ascii="Wingdings" w:hAnsi="Wingdings" w:cs="Wingdings" w:hint="default"/>
    </w:rPr>
  </w:style>
  <w:style w:type="character" w:customStyle="1" w:styleId="WW8Num2z0">
    <w:name w:val="WW8Num2z0"/>
    <w:rsid w:val="00222BA8"/>
    <w:rPr>
      <w:rFonts w:ascii="Symbol" w:hAnsi="Symbol" w:cs="Symbol" w:hint="default"/>
    </w:rPr>
  </w:style>
  <w:style w:type="character" w:customStyle="1" w:styleId="WW8Num2z1">
    <w:name w:val="WW8Num2z1"/>
    <w:rsid w:val="00222BA8"/>
    <w:rPr>
      <w:rFonts w:ascii="Courier New" w:hAnsi="Courier New" w:cs="Courier New" w:hint="default"/>
    </w:rPr>
  </w:style>
  <w:style w:type="character" w:customStyle="1" w:styleId="WW8Num2z2">
    <w:name w:val="WW8Num2z2"/>
    <w:rsid w:val="00222BA8"/>
    <w:rPr>
      <w:rFonts w:ascii="Wingdings" w:hAnsi="Wingdings" w:cs="Wingdings" w:hint="default"/>
    </w:rPr>
  </w:style>
  <w:style w:type="character" w:customStyle="1" w:styleId="WW8Num3z0">
    <w:name w:val="WW8Num3z0"/>
    <w:rsid w:val="00222BA8"/>
    <w:rPr>
      <w:rFonts w:ascii="Symbol" w:hAnsi="Symbol" w:cs="Symbol" w:hint="default"/>
    </w:rPr>
  </w:style>
  <w:style w:type="character" w:customStyle="1" w:styleId="WW8Num3z1">
    <w:name w:val="WW8Num3z1"/>
    <w:rsid w:val="00222BA8"/>
    <w:rPr>
      <w:rFonts w:ascii="Courier New" w:hAnsi="Courier New" w:cs="Courier New" w:hint="default"/>
    </w:rPr>
  </w:style>
  <w:style w:type="character" w:customStyle="1" w:styleId="WW8Num3z2">
    <w:name w:val="WW8Num3z2"/>
    <w:rsid w:val="00222BA8"/>
    <w:rPr>
      <w:rFonts w:ascii="Wingdings" w:hAnsi="Wingdings" w:cs="Wingdings" w:hint="default"/>
    </w:rPr>
  </w:style>
  <w:style w:type="character" w:customStyle="1" w:styleId="WW8Num4z0">
    <w:name w:val="WW8Num4z0"/>
    <w:rsid w:val="00222BA8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4z1">
    <w:name w:val="WW8Num4z1"/>
    <w:rsid w:val="00222BA8"/>
    <w:rPr>
      <w:rFonts w:ascii="Courier New" w:hAnsi="Courier New" w:cs="Courier New" w:hint="default"/>
    </w:rPr>
  </w:style>
  <w:style w:type="character" w:customStyle="1" w:styleId="WW8Num4z2">
    <w:name w:val="WW8Num4z2"/>
    <w:rsid w:val="00222BA8"/>
    <w:rPr>
      <w:rFonts w:ascii="Wingdings" w:hAnsi="Wingdings" w:cs="Wingdings" w:hint="default"/>
    </w:rPr>
  </w:style>
  <w:style w:type="character" w:customStyle="1" w:styleId="WW8Num4z3">
    <w:name w:val="WW8Num4z3"/>
    <w:rsid w:val="00222BA8"/>
    <w:rPr>
      <w:rFonts w:ascii="Symbol" w:hAnsi="Symbol" w:cs="Symbol" w:hint="default"/>
    </w:rPr>
  </w:style>
  <w:style w:type="character" w:customStyle="1" w:styleId="WW8Num5z0">
    <w:name w:val="WW8Num5z0"/>
    <w:rsid w:val="00222BA8"/>
    <w:rPr>
      <w:rFonts w:ascii="Symbol" w:hAnsi="Symbol" w:cs="Symbol" w:hint="default"/>
    </w:rPr>
  </w:style>
  <w:style w:type="character" w:customStyle="1" w:styleId="WW8Num5z1">
    <w:name w:val="WW8Num5z1"/>
    <w:rsid w:val="00222BA8"/>
    <w:rPr>
      <w:rFonts w:ascii="Courier New" w:hAnsi="Courier New" w:cs="Courier New" w:hint="default"/>
    </w:rPr>
  </w:style>
  <w:style w:type="character" w:customStyle="1" w:styleId="WW8Num5z2">
    <w:name w:val="WW8Num5z2"/>
    <w:rsid w:val="00222BA8"/>
    <w:rPr>
      <w:rFonts w:ascii="Wingdings" w:hAnsi="Wingdings" w:cs="Wingdings" w:hint="default"/>
    </w:rPr>
  </w:style>
  <w:style w:type="character" w:customStyle="1" w:styleId="WW8Num6z0">
    <w:name w:val="WW8Num6z0"/>
    <w:rsid w:val="00222BA8"/>
    <w:rPr>
      <w:rFonts w:ascii="Symbol" w:hAnsi="Symbol" w:cs="Symbol" w:hint="default"/>
    </w:rPr>
  </w:style>
  <w:style w:type="character" w:customStyle="1" w:styleId="WW8Num6z1">
    <w:name w:val="WW8Num6z1"/>
    <w:rsid w:val="00222BA8"/>
    <w:rPr>
      <w:rFonts w:ascii="Courier New" w:hAnsi="Courier New" w:cs="Courier New" w:hint="default"/>
    </w:rPr>
  </w:style>
  <w:style w:type="character" w:customStyle="1" w:styleId="WW8Num6z2">
    <w:name w:val="WW8Num6z2"/>
    <w:rsid w:val="00222BA8"/>
    <w:rPr>
      <w:rFonts w:ascii="Wingdings" w:hAnsi="Wingdings" w:cs="Wingdings" w:hint="default"/>
    </w:rPr>
  </w:style>
  <w:style w:type="character" w:customStyle="1" w:styleId="WW8Num7z0">
    <w:name w:val="WW8Num7z0"/>
    <w:rsid w:val="00222BA8"/>
    <w:rPr>
      <w:rFonts w:ascii="Symbol" w:hAnsi="Symbol" w:cs="Symbol" w:hint="default"/>
    </w:rPr>
  </w:style>
  <w:style w:type="character" w:customStyle="1" w:styleId="WW8Num7z1">
    <w:name w:val="WW8Num7z1"/>
    <w:rsid w:val="00222BA8"/>
    <w:rPr>
      <w:rFonts w:ascii="Courier New" w:hAnsi="Courier New" w:cs="Courier New" w:hint="default"/>
    </w:rPr>
  </w:style>
  <w:style w:type="character" w:customStyle="1" w:styleId="WW8Num7z2">
    <w:name w:val="WW8Num7z2"/>
    <w:rsid w:val="00222BA8"/>
    <w:rPr>
      <w:rFonts w:ascii="Wingdings" w:hAnsi="Wingdings" w:cs="Wingdings" w:hint="default"/>
    </w:rPr>
  </w:style>
  <w:style w:type="character" w:customStyle="1" w:styleId="WW8Num8z0">
    <w:name w:val="WW8Num8z0"/>
    <w:rsid w:val="00222BA8"/>
    <w:rPr>
      <w:rFonts w:ascii="Symbol" w:hAnsi="Symbol" w:cs="Symbol" w:hint="default"/>
      <w:sz w:val="28"/>
    </w:rPr>
  </w:style>
  <w:style w:type="character" w:customStyle="1" w:styleId="WW8Num8z1">
    <w:name w:val="WW8Num8z1"/>
    <w:rsid w:val="00222BA8"/>
  </w:style>
  <w:style w:type="character" w:customStyle="1" w:styleId="WW8Num8z2">
    <w:name w:val="WW8Num8z2"/>
    <w:rsid w:val="00222BA8"/>
  </w:style>
  <w:style w:type="character" w:customStyle="1" w:styleId="WW8Num8z3">
    <w:name w:val="WW8Num8z3"/>
    <w:rsid w:val="00222BA8"/>
  </w:style>
  <w:style w:type="character" w:customStyle="1" w:styleId="WW8Num8z4">
    <w:name w:val="WW8Num8z4"/>
    <w:rsid w:val="00222BA8"/>
  </w:style>
  <w:style w:type="character" w:customStyle="1" w:styleId="WW8Num8z5">
    <w:name w:val="WW8Num8z5"/>
    <w:rsid w:val="00222BA8"/>
  </w:style>
  <w:style w:type="character" w:customStyle="1" w:styleId="WW8Num8z6">
    <w:name w:val="WW8Num8z6"/>
    <w:rsid w:val="00222BA8"/>
  </w:style>
  <w:style w:type="character" w:customStyle="1" w:styleId="WW8Num8z7">
    <w:name w:val="WW8Num8z7"/>
    <w:rsid w:val="00222BA8"/>
  </w:style>
  <w:style w:type="character" w:customStyle="1" w:styleId="WW8Num8z8">
    <w:name w:val="WW8Num8z8"/>
    <w:rsid w:val="00222BA8"/>
  </w:style>
  <w:style w:type="character" w:customStyle="1" w:styleId="WW8Num9z0">
    <w:name w:val="WW8Num9z0"/>
    <w:rsid w:val="00222BA8"/>
    <w:rPr>
      <w:rFonts w:ascii="Symbol" w:hAnsi="Symbol" w:cs="Symbol" w:hint="default"/>
      <w:sz w:val="22"/>
      <w:szCs w:val="22"/>
    </w:rPr>
  </w:style>
  <w:style w:type="character" w:customStyle="1" w:styleId="WW8Num9z1">
    <w:name w:val="WW8Num9z1"/>
    <w:rsid w:val="00222BA8"/>
    <w:rPr>
      <w:rFonts w:ascii="Courier New" w:hAnsi="Courier New" w:cs="Courier New" w:hint="default"/>
    </w:rPr>
  </w:style>
  <w:style w:type="character" w:customStyle="1" w:styleId="WW8Num9z2">
    <w:name w:val="WW8Num9z2"/>
    <w:rsid w:val="00222BA8"/>
    <w:rPr>
      <w:rFonts w:ascii="Wingdings" w:hAnsi="Wingdings" w:cs="Wingdings" w:hint="default"/>
    </w:rPr>
  </w:style>
  <w:style w:type="character" w:customStyle="1" w:styleId="WW8Num10z0">
    <w:name w:val="WW8Num10z0"/>
    <w:rsid w:val="00222BA8"/>
    <w:rPr>
      <w:rFonts w:ascii="Symbol" w:hAnsi="Symbol" w:cs="Symbol" w:hint="default"/>
    </w:rPr>
  </w:style>
  <w:style w:type="character" w:customStyle="1" w:styleId="WW8Num10z1">
    <w:name w:val="WW8Num10z1"/>
    <w:rsid w:val="00222BA8"/>
    <w:rPr>
      <w:rFonts w:ascii="Courier New" w:hAnsi="Courier New" w:cs="Courier New" w:hint="default"/>
    </w:rPr>
  </w:style>
  <w:style w:type="character" w:customStyle="1" w:styleId="WW8Num10z2">
    <w:name w:val="WW8Num10z2"/>
    <w:rsid w:val="00222BA8"/>
    <w:rPr>
      <w:rFonts w:ascii="Wingdings" w:hAnsi="Wingdings" w:cs="Wingdings" w:hint="default"/>
    </w:rPr>
  </w:style>
  <w:style w:type="character" w:customStyle="1" w:styleId="WW8Num11z0">
    <w:name w:val="WW8Num11z0"/>
    <w:rsid w:val="00222BA8"/>
    <w:rPr>
      <w:rFonts w:ascii="Symbol" w:hAnsi="Symbol" w:cs="Symbol" w:hint="default"/>
    </w:rPr>
  </w:style>
  <w:style w:type="character" w:customStyle="1" w:styleId="WW8Num11z1">
    <w:name w:val="WW8Num11z1"/>
    <w:rsid w:val="00222BA8"/>
    <w:rPr>
      <w:rFonts w:ascii="Courier New" w:hAnsi="Courier New" w:cs="Courier New" w:hint="default"/>
    </w:rPr>
  </w:style>
  <w:style w:type="character" w:customStyle="1" w:styleId="WW8Num11z2">
    <w:name w:val="WW8Num11z2"/>
    <w:rsid w:val="00222BA8"/>
    <w:rPr>
      <w:rFonts w:ascii="Wingdings" w:hAnsi="Wingdings" w:cs="Wingdings" w:hint="default"/>
    </w:rPr>
  </w:style>
  <w:style w:type="character" w:customStyle="1" w:styleId="WW8Num12z0">
    <w:name w:val="WW8Num12z0"/>
    <w:rsid w:val="00222BA8"/>
    <w:rPr>
      <w:rFonts w:ascii="Symbol" w:hAnsi="Symbol" w:cs="Symbol" w:hint="default"/>
      <w:sz w:val="22"/>
      <w:szCs w:val="22"/>
    </w:rPr>
  </w:style>
  <w:style w:type="character" w:customStyle="1" w:styleId="WW8Num12z1">
    <w:name w:val="WW8Num12z1"/>
    <w:rsid w:val="00222BA8"/>
    <w:rPr>
      <w:rFonts w:ascii="Courier New" w:hAnsi="Courier New" w:cs="Courier New" w:hint="default"/>
    </w:rPr>
  </w:style>
  <w:style w:type="character" w:customStyle="1" w:styleId="WW8Num12z2">
    <w:name w:val="WW8Num12z2"/>
    <w:rsid w:val="00222BA8"/>
    <w:rPr>
      <w:rFonts w:ascii="Wingdings" w:hAnsi="Wingdings" w:cs="Wingdings" w:hint="default"/>
    </w:rPr>
  </w:style>
  <w:style w:type="character" w:customStyle="1" w:styleId="WW8Num12z3">
    <w:name w:val="WW8Num12z3"/>
    <w:rsid w:val="00222BA8"/>
    <w:rPr>
      <w:rFonts w:ascii="Symbol" w:hAnsi="Symbol" w:cs="Symbol" w:hint="default"/>
    </w:rPr>
  </w:style>
  <w:style w:type="character" w:customStyle="1" w:styleId="WW8Num13z0">
    <w:name w:val="WW8Num13z0"/>
    <w:rsid w:val="00222BA8"/>
    <w:rPr>
      <w:rFonts w:ascii="Symbol" w:hAnsi="Symbol" w:cs="Symbol" w:hint="default"/>
    </w:rPr>
  </w:style>
  <w:style w:type="character" w:customStyle="1" w:styleId="WW8Num13z1">
    <w:name w:val="WW8Num13z1"/>
    <w:rsid w:val="00222BA8"/>
    <w:rPr>
      <w:rFonts w:ascii="Courier New" w:hAnsi="Courier New" w:cs="Courier New" w:hint="default"/>
    </w:rPr>
  </w:style>
  <w:style w:type="character" w:customStyle="1" w:styleId="WW8Num13z2">
    <w:name w:val="WW8Num13z2"/>
    <w:rsid w:val="00222BA8"/>
    <w:rPr>
      <w:rFonts w:ascii="Wingdings" w:hAnsi="Wingdings" w:cs="Wingdings" w:hint="default"/>
    </w:rPr>
  </w:style>
  <w:style w:type="character" w:customStyle="1" w:styleId="WW8Num14z0">
    <w:name w:val="WW8Num14z0"/>
    <w:rsid w:val="00222BA8"/>
    <w:rPr>
      <w:rFonts w:ascii="Symbol" w:hAnsi="Symbol" w:cs="Symbol" w:hint="default"/>
    </w:rPr>
  </w:style>
  <w:style w:type="character" w:customStyle="1" w:styleId="WW8Num14z1">
    <w:name w:val="WW8Num14z1"/>
    <w:rsid w:val="00222BA8"/>
    <w:rPr>
      <w:rFonts w:ascii="Courier New" w:hAnsi="Courier New" w:cs="Courier New" w:hint="default"/>
    </w:rPr>
  </w:style>
  <w:style w:type="character" w:customStyle="1" w:styleId="WW8Num14z2">
    <w:name w:val="WW8Num14z2"/>
    <w:rsid w:val="00222BA8"/>
    <w:rPr>
      <w:rFonts w:ascii="Wingdings" w:hAnsi="Wingdings" w:cs="Wingdings" w:hint="default"/>
    </w:rPr>
  </w:style>
  <w:style w:type="character" w:customStyle="1" w:styleId="WW8Num15z0">
    <w:name w:val="WW8Num15z0"/>
    <w:rsid w:val="00222BA8"/>
    <w:rPr>
      <w:rFonts w:ascii="Wingdings" w:hAnsi="Wingdings" w:cs="Wingdings" w:hint="default"/>
    </w:rPr>
  </w:style>
  <w:style w:type="character" w:customStyle="1" w:styleId="WW8Num15z1">
    <w:name w:val="WW8Num15z1"/>
    <w:rsid w:val="00222BA8"/>
    <w:rPr>
      <w:rFonts w:ascii="Courier New" w:hAnsi="Courier New" w:cs="Courier New" w:hint="default"/>
    </w:rPr>
  </w:style>
  <w:style w:type="character" w:customStyle="1" w:styleId="WW8Num15z3">
    <w:name w:val="WW8Num15z3"/>
    <w:rsid w:val="00222BA8"/>
    <w:rPr>
      <w:rFonts w:ascii="Symbol" w:hAnsi="Symbol" w:cs="Symbol" w:hint="default"/>
    </w:rPr>
  </w:style>
  <w:style w:type="character" w:customStyle="1" w:styleId="WW8Num16z0">
    <w:name w:val="WW8Num16z0"/>
    <w:rsid w:val="00222BA8"/>
    <w:rPr>
      <w:rFonts w:ascii="Symbol" w:hAnsi="Symbol" w:cs="Symbol" w:hint="default"/>
    </w:rPr>
  </w:style>
  <w:style w:type="character" w:customStyle="1" w:styleId="WW8Num16z1">
    <w:name w:val="WW8Num16z1"/>
    <w:rsid w:val="00222BA8"/>
    <w:rPr>
      <w:rFonts w:ascii="Courier New" w:hAnsi="Courier New" w:cs="Courier New" w:hint="default"/>
    </w:rPr>
  </w:style>
  <w:style w:type="character" w:customStyle="1" w:styleId="WW8Num16z2">
    <w:name w:val="WW8Num16z2"/>
    <w:rsid w:val="00222BA8"/>
    <w:rPr>
      <w:rFonts w:ascii="Wingdings" w:hAnsi="Wingdings" w:cs="Wingdings" w:hint="default"/>
    </w:rPr>
  </w:style>
  <w:style w:type="character" w:styleId="Hyperlink">
    <w:name w:val="Hyperlink"/>
    <w:basedOn w:val="DefaultParagraphFont"/>
    <w:rsid w:val="00222BA8"/>
    <w:rPr>
      <w:color w:val="0000FF"/>
      <w:u w:val="single"/>
    </w:rPr>
  </w:style>
  <w:style w:type="character" w:styleId="Strong">
    <w:name w:val="Strong"/>
    <w:basedOn w:val="DefaultParagraphFont"/>
    <w:qFormat/>
    <w:rsid w:val="00222BA8"/>
    <w:rPr>
      <w:b/>
      <w:bCs/>
    </w:rPr>
  </w:style>
  <w:style w:type="character" w:customStyle="1" w:styleId="FooterChar">
    <w:name w:val="Footer Char"/>
    <w:basedOn w:val="DefaultParagraphFont"/>
    <w:rsid w:val="00222BA8"/>
    <w:rPr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rsid w:val="00222BA8"/>
    <w:rPr>
      <w:rFonts w:ascii="Tahoma" w:hAnsi="Tahoma" w:cs="Tahoma"/>
      <w:sz w:val="16"/>
      <w:szCs w:val="16"/>
      <w:lang w:val="en-US"/>
    </w:rPr>
  </w:style>
  <w:style w:type="character" w:customStyle="1" w:styleId="BodyTextChar">
    <w:name w:val="Body Text Char"/>
    <w:basedOn w:val="DefaultParagraphFont"/>
    <w:rsid w:val="00222BA8"/>
    <w:rPr>
      <w:sz w:val="24"/>
      <w:szCs w:val="24"/>
      <w:lang w:val="en-US"/>
    </w:rPr>
  </w:style>
  <w:style w:type="paragraph" w:customStyle="1" w:styleId="Heading">
    <w:name w:val="Heading"/>
    <w:basedOn w:val="Normal"/>
    <w:next w:val="BodyText"/>
    <w:rsid w:val="00222BA8"/>
    <w:pPr>
      <w:spacing w:before="40" w:line="220" w:lineRule="exact"/>
    </w:pPr>
    <w:rPr>
      <w:rFonts w:ascii="Tahoma" w:hAnsi="Tahoma" w:cs="Tahoma"/>
      <w:b/>
      <w:spacing w:val="10"/>
      <w:sz w:val="16"/>
      <w:szCs w:val="16"/>
    </w:rPr>
  </w:style>
  <w:style w:type="paragraph" w:styleId="BodyText">
    <w:name w:val="Body Text"/>
    <w:basedOn w:val="Normal"/>
    <w:rsid w:val="00222BA8"/>
    <w:pPr>
      <w:spacing w:after="120"/>
    </w:pPr>
  </w:style>
  <w:style w:type="paragraph" w:styleId="List">
    <w:name w:val="List"/>
    <w:basedOn w:val="BodyText"/>
    <w:rsid w:val="00222BA8"/>
    <w:rPr>
      <w:rFonts w:cs="FreeSans"/>
    </w:rPr>
  </w:style>
  <w:style w:type="paragraph" w:styleId="Caption">
    <w:name w:val="caption"/>
    <w:basedOn w:val="Normal"/>
    <w:qFormat/>
    <w:rsid w:val="00222BA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222BA8"/>
    <w:pPr>
      <w:suppressLineNumbers/>
    </w:pPr>
    <w:rPr>
      <w:rFonts w:cs="FreeSans"/>
    </w:rPr>
  </w:style>
  <w:style w:type="paragraph" w:customStyle="1" w:styleId="Dates">
    <w:name w:val="Dates"/>
    <w:basedOn w:val="Normal"/>
    <w:rsid w:val="00222BA8"/>
    <w:pPr>
      <w:spacing w:before="40" w:line="220" w:lineRule="exact"/>
      <w:jc w:val="right"/>
    </w:pPr>
    <w:rPr>
      <w:rFonts w:ascii="Tahoma" w:hAnsi="Tahoma" w:cs="Tahoma"/>
      <w:spacing w:val="10"/>
      <w:sz w:val="16"/>
      <w:szCs w:val="16"/>
    </w:rPr>
  </w:style>
  <w:style w:type="paragraph" w:customStyle="1" w:styleId="Location">
    <w:name w:val="Location"/>
    <w:basedOn w:val="Normal"/>
    <w:rsid w:val="00222BA8"/>
    <w:pPr>
      <w:spacing w:line="220" w:lineRule="exact"/>
    </w:pPr>
    <w:rPr>
      <w:rFonts w:ascii="Tahoma" w:hAnsi="Tahoma" w:cs="Tahoma"/>
      <w:i/>
      <w:spacing w:val="10"/>
      <w:sz w:val="16"/>
      <w:szCs w:val="16"/>
    </w:rPr>
  </w:style>
  <w:style w:type="paragraph" w:customStyle="1" w:styleId="bulletedlist">
    <w:name w:val="bulleted list"/>
    <w:basedOn w:val="Normal"/>
    <w:rsid w:val="00222BA8"/>
    <w:pPr>
      <w:tabs>
        <w:tab w:val="num" w:pos="288"/>
      </w:tabs>
      <w:spacing w:before="40" w:after="80" w:line="220" w:lineRule="exact"/>
      <w:ind w:left="288" w:hanging="288"/>
    </w:pPr>
    <w:rPr>
      <w:rFonts w:ascii="Tahoma" w:hAnsi="Tahoma" w:cs="Tahoma"/>
      <w:spacing w:val="10"/>
      <w:sz w:val="16"/>
      <w:szCs w:val="16"/>
    </w:rPr>
  </w:style>
  <w:style w:type="paragraph" w:styleId="BodyTextIndent">
    <w:name w:val="Body Text Indent"/>
    <w:basedOn w:val="Normal"/>
    <w:rsid w:val="00222BA8"/>
    <w:pPr>
      <w:spacing w:before="20" w:after="20" w:line="220" w:lineRule="exact"/>
      <w:ind w:left="360"/>
    </w:pPr>
    <w:rPr>
      <w:spacing w:val="10"/>
      <w:szCs w:val="16"/>
    </w:rPr>
  </w:style>
  <w:style w:type="paragraph" w:styleId="Header">
    <w:name w:val="header"/>
    <w:basedOn w:val="Normal"/>
    <w:rsid w:val="00222BA8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rsid w:val="00222BA8"/>
    <w:pPr>
      <w:pBdr>
        <w:top w:val="none" w:sz="0" w:space="0" w:color="000000"/>
        <w:left w:val="none" w:sz="0" w:space="0" w:color="000000"/>
        <w:bottom w:val="single" w:sz="6" w:space="2" w:color="000000"/>
        <w:right w:val="none" w:sz="0" w:space="0" w:color="000000"/>
      </w:pBdr>
      <w:shd w:val="clear" w:color="auto" w:fill="F2F2F2"/>
      <w:spacing w:after="120"/>
      <w:ind w:left="851" w:hanging="851"/>
    </w:pPr>
    <w:rPr>
      <w:b/>
      <w:szCs w:val="20"/>
    </w:rPr>
  </w:style>
  <w:style w:type="paragraph" w:styleId="Footer">
    <w:name w:val="footer"/>
    <w:basedOn w:val="Normal"/>
    <w:rsid w:val="00222BA8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rsid w:val="00222BA8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next w:val="BodyText"/>
    <w:rsid w:val="00222BA8"/>
    <w:pPr>
      <w:spacing w:before="220" w:after="220" w:line="220" w:lineRule="atLeast"/>
    </w:pPr>
    <w:rPr>
      <w:sz w:val="20"/>
      <w:szCs w:val="20"/>
    </w:rPr>
  </w:style>
  <w:style w:type="paragraph" w:customStyle="1" w:styleId="TableContents">
    <w:name w:val="Table Contents"/>
    <w:basedOn w:val="Normal"/>
    <w:rsid w:val="00222BA8"/>
    <w:pPr>
      <w:suppressLineNumbers/>
    </w:pPr>
  </w:style>
  <w:style w:type="paragraph" w:customStyle="1" w:styleId="TableHeading">
    <w:name w:val="Table Heading"/>
    <w:basedOn w:val="TableContents"/>
    <w:rsid w:val="00222BA8"/>
    <w:pPr>
      <w:jc w:val="center"/>
    </w:pPr>
    <w:rPr>
      <w:b/>
      <w:bCs/>
    </w:rPr>
  </w:style>
  <w:style w:type="paragraph" w:customStyle="1" w:styleId="FrameContents">
    <w:name w:val="Frame Contents"/>
    <w:basedOn w:val="Normal"/>
    <w:rsid w:val="00222BA8"/>
  </w:style>
  <w:style w:type="table" w:styleId="TableGrid">
    <w:name w:val="Table Grid"/>
    <w:basedOn w:val="TableNormal"/>
    <w:uiPriority w:val="59"/>
    <w:rsid w:val="004062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vikirandhulipala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vikirandhulipala5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trickspy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veloper?id=RAVIKIRAN+DHULIP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Fresher cv format</vt:lpstr>
    </vt:vector>
  </TitlesOfParts>
  <Company>Hewlett-Packard</Company>
  <LinksUpToDate>false</LinksUpToDate>
  <CharactersWithSpaces>2050</CharactersWithSpaces>
  <SharedDoc>false</SharedDoc>
  <HLinks>
    <vt:vector size="6" baseType="variant">
      <vt:variant>
        <vt:i4>4128864</vt:i4>
      </vt:variant>
      <vt:variant>
        <vt:i4>0</vt:i4>
      </vt:variant>
      <vt:variant>
        <vt:i4>0</vt:i4>
      </vt:variant>
      <vt:variant>
        <vt:i4>5</vt:i4>
      </vt:variant>
      <vt:variant>
        <vt:lpwstr>https://play.google.com/store/apps/developer?id=RAVIKIRAN+DHULIPALA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Fresher cv format</dc:title>
  <dc:creator>Ajith</dc:creator>
  <cp:lastModifiedBy>Ravi</cp:lastModifiedBy>
  <cp:revision>2</cp:revision>
  <cp:lastPrinted>2018-11-12T17:12:00Z</cp:lastPrinted>
  <dcterms:created xsi:type="dcterms:W3CDTF">2019-04-26T14:36:00Z</dcterms:created>
  <dcterms:modified xsi:type="dcterms:W3CDTF">2019-04-26T14:36:00Z</dcterms:modified>
</cp:coreProperties>
</file>